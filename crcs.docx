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2BDA" w14:textId="72A6CECE" w:rsidR="00A9204E" w:rsidRPr="00F333F1" w:rsidRDefault="00AC4D33">
      <w:pPr>
        <w:rPr>
          <w:sz w:val="32"/>
          <w:szCs w:val="32"/>
        </w:rPr>
      </w:pPr>
      <w:r w:rsidRPr="00F333F1">
        <w:rPr>
          <w:sz w:val="32"/>
          <w:szCs w:val="32"/>
        </w:rPr>
        <w:t>The Central Registrar for Cooperative Services</w:t>
      </w:r>
      <w:r w:rsidR="00F333F1" w:rsidRPr="00F333F1">
        <w:rPr>
          <w:sz w:val="32"/>
          <w:szCs w:val="32"/>
        </w:rPr>
        <w:t>(CRCS)</w:t>
      </w:r>
      <w:r w:rsidRPr="00F333F1">
        <w:rPr>
          <w:sz w:val="32"/>
          <w:szCs w:val="32"/>
        </w:rPr>
        <w:t xml:space="preserve"> is the central policy an act</w:t>
      </w:r>
      <w:r w:rsidR="00F333F1" w:rsidRPr="00F333F1">
        <w:rPr>
          <w:sz w:val="32"/>
          <w:szCs w:val="32"/>
        </w:rPr>
        <w:t xml:space="preserve"> w</w:t>
      </w:r>
      <w:r w:rsidRPr="00F333F1">
        <w:rPr>
          <w:sz w:val="32"/>
          <w:szCs w:val="32"/>
        </w:rPr>
        <w:t xml:space="preserve">as passed in 2002 was known as Multistate </w:t>
      </w:r>
      <w:r w:rsidRPr="00F333F1">
        <w:rPr>
          <w:sz w:val="32"/>
          <w:szCs w:val="32"/>
        </w:rPr>
        <w:t>Cooperative Service</w:t>
      </w:r>
      <w:r w:rsidR="00F333F1" w:rsidRPr="00F333F1">
        <w:rPr>
          <w:sz w:val="32"/>
          <w:szCs w:val="32"/>
        </w:rPr>
        <w:t>(MSCS)</w:t>
      </w:r>
      <w:r w:rsidRPr="00F333F1">
        <w:rPr>
          <w:sz w:val="32"/>
          <w:szCs w:val="32"/>
        </w:rPr>
        <w:t xml:space="preserve"> means a product or sevices or industries are established in a particular state can also perform there actions in other states by </w:t>
      </w:r>
      <w:r w:rsidR="00F333F1" w:rsidRPr="00F333F1">
        <w:rPr>
          <w:sz w:val="32"/>
          <w:szCs w:val="32"/>
        </w:rPr>
        <w:t xml:space="preserve">applying a policy to </w:t>
      </w:r>
      <w:r w:rsidR="00F333F1" w:rsidRPr="00F333F1">
        <w:rPr>
          <w:sz w:val="32"/>
          <w:szCs w:val="32"/>
        </w:rPr>
        <w:t>The Central Registrar for Cooperative Services</w:t>
      </w:r>
      <w:r w:rsidR="00F333F1" w:rsidRPr="00F333F1">
        <w:rPr>
          <w:sz w:val="32"/>
          <w:szCs w:val="32"/>
        </w:rPr>
        <w:t>(CRCS).</w:t>
      </w:r>
    </w:p>
    <w:p w14:paraId="583EE0DE" w14:textId="77777777" w:rsidR="00F333F1" w:rsidRDefault="00F333F1"/>
    <w:p w14:paraId="27435C65" w14:textId="77777777" w:rsidR="00F333F1" w:rsidRDefault="00F333F1"/>
    <w:p w14:paraId="52F1903B" w14:textId="264B9C88" w:rsidR="00F333F1" w:rsidRDefault="00F333F1">
      <w:pPr>
        <w:rPr>
          <w:sz w:val="36"/>
          <w:szCs w:val="36"/>
        </w:rPr>
      </w:pPr>
      <w:r w:rsidRPr="00F333F1">
        <w:rPr>
          <w:sz w:val="36"/>
          <w:szCs w:val="36"/>
        </w:rPr>
        <w:t>According to the given datasets and information we have,I have designed a dashboard.It gives clear cut clarity about the Society Name,Society Address,State.District,Date of Registration,Area of operation,Sector type</w:t>
      </w:r>
      <w:r>
        <w:rPr>
          <w:sz w:val="36"/>
          <w:szCs w:val="36"/>
        </w:rPr>
        <w:t>.</w:t>
      </w:r>
    </w:p>
    <w:p w14:paraId="192CB791" w14:textId="77777777" w:rsidR="00F333F1" w:rsidRDefault="00F333F1">
      <w:pPr>
        <w:rPr>
          <w:sz w:val="36"/>
          <w:szCs w:val="36"/>
        </w:rPr>
      </w:pPr>
    </w:p>
    <w:p w14:paraId="2AAB221F" w14:textId="08A205A9" w:rsidR="00F333F1" w:rsidRDefault="00F333F1">
      <w:pPr>
        <w:rPr>
          <w:sz w:val="36"/>
          <w:szCs w:val="36"/>
        </w:rPr>
      </w:pPr>
      <w:r>
        <w:rPr>
          <w:sz w:val="36"/>
          <w:szCs w:val="36"/>
        </w:rPr>
        <w:t>1.Map:</w:t>
      </w:r>
    </w:p>
    <w:p w14:paraId="262C32B5" w14:textId="798D1B53" w:rsidR="00E149AA" w:rsidRDefault="00F333F1">
      <w:pPr>
        <w:rPr>
          <w:sz w:val="36"/>
          <w:szCs w:val="36"/>
        </w:rPr>
      </w:pPr>
      <w:r>
        <w:rPr>
          <w:sz w:val="36"/>
          <w:szCs w:val="36"/>
        </w:rPr>
        <w:t xml:space="preserve">Map tells about the Geographical location </w:t>
      </w:r>
      <w:r w:rsidR="00E149AA">
        <w:rPr>
          <w:sz w:val="36"/>
          <w:szCs w:val="36"/>
        </w:rPr>
        <w:t>of the Society like:</w:t>
      </w:r>
    </w:p>
    <w:p w14:paraId="6E2EF405" w14:textId="2596D312" w:rsidR="00E149AA" w:rsidRDefault="00E149AA">
      <w:pPr>
        <w:rPr>
          <w:sz w:val="36"/>
          <w:szCs w:val="36"/>
        </w:rPr>
      </w:pPr>
      <w:r>
        <w:rPr>
          <w:sz w:val="36"/>
          <w:szCs w:val="36"/>
        </w:rPr>
        <w:t>1) Society Name.</w:t>
      </w:r>
    </w:p>
    <w:p w14:paraId="0AE770E7" w14:textId="08A20314" w:rsidR="00E149AA" w:rsidRDefault="00E149AA" w:rsidP="00E149AA">
      <w:pPr>
        <w:rPr>
          <w:sz w:val="36"/>
          <w:szCs w:val="36"/>
        </w:rPr>
      </w:pPr>
      <w:r>
        <w:rPr>
          <w:sz w:val="36"/>
          <w:szCs w:val="36"/>
        </w:rPr>
        <w:t>2)Society Location like state and district in India map.</w:t>
      </w:r>
    </w:p>
    <w:p w14:paraId="7BA5D852" w14:textId="77777777" w:rsidR="00E149AA" w:rsidRDefault="00E149AA" w:rsidP="00E149AA">
      <w:pPr>
        <w:rPr>
          <w:sz w:val="36"/>
          <w:szCs w:val="36"/>
        </w:rPr>
      </w:pPr>
    </w:p>
    <w:p w14:paraId="5F99B99B" w14:textId="2C9A8272" w:rsidR="00E149AA" w:rsidRDefault="00E149AA" w:rsidP="00E149AA">
      <w:pPr>
        <w:rPr>
          <w:sz w:val="36"/>
          <w:szCs w:val="36"/>
        </w:rPr>
      </w:pPr>
      <w:r>
        <w:rPr>
          <w:sz w:val="36"/>
          <w:szCs w:val="36"/>
        </w:rPr>
        <w:t>2)A Bar graph:</w:t>
      </w:r>
    </w:p>
    <w:p w14:paraId="7898785D" w14:textId="0DDC900E" w:rsidR="00E149AA" w:rsidRDefault="00E149AA" w:rsidP="00E149AA">
      <w:pPr>
        <w:rPr>
          <w:sz w:val="36"/>
          <w:szCs w:val="36"/>
        </w:rPr>
      </w:pPr>
      <w:r>
        <w:rPr>
          <w:sz w:val="36"/>
          <w:szCs w:val="36"/>
        </w:rPr>
        <w:t xml:space="preserve">   Bar Graph tells about the Society and it’s working sector and shows the percentage of holding in total sector percentage.</w:t>
      </w:r>
    </w:p>
    <w:p w14:paraId="603C7D04" w14:textId="77777777" w:rsidR="00E149AA" w:rsidRDefault="00E149AA" w:rsidP="00E149AA">
      <w:pPr>
        <w:rPr>
          <w:sz w:val="36"/>
          <w:szCs w:val="36"/>
        </w:rPr>
      </w:pPr>
    </w:p>
    <w:p w14:paraId="2142BB22" w14:textId="43B36303" w:rsidR="00E149AA" w:rsidRDefault="00E149AA" w:rsidP="00E149AA">
      <w:pPr>
        <w:rPr>
          <w:sz w:val="36"/>
          <w:szCs w:val="36"/>
        </w:rPr>
      </w:pPr>
      <w:r>
        <w:rPr>
          <w:sz w:val="36"/>
          <w:szCs w:val="36"/>
        </w:rPr>
        <w:t>3)Area Chart:</w:t>
      </w:r>
    </w:p>
    <w:p w14:paraId="5CC58876" w14:textId="11020225" w:rsidR="00E149AA" w:rsidRDefault="00E149AA" w:rsidP="00E149AA">
      <w:pPr>
        <w:rPr>
          <w:sz w:val="36"/>
          <w:szCs w:val="36"/>
        </w:rPr>
      </w:pPr>
      <w:r>
        <w:rPr>
          <w:sz w:val="36"/>
          <w:szCs w:val="36"/>
        </w:rPr>
        <w:t xml:space="preserve">   Area Chart tells about the Date of Registration of the society including Society name,</w:t>
      </w:r>
      <w:r w:rsidR="00130859">
        <w:rPr>
          <w:sz w:val="36"/>
          <w:szCs w:val="36"/>
        </w:rPr>
        <w:t xml:space="preserve">which state it belongs to </w:t>
      </w:r>
      <w:r>
        <w:rPr>
          <w:sz w:val="36"/>
          <w:szCs w:val="36"/>
        </w:rPr>
        <w:t xml:space="preserve">,Registration in which Sector,date and year </w:t>
      </w:r>
      <w:r w:rsidR="00130859">
        <w:rPr>
          <w:sz w:val="36"/>
          <w:szCs w:val="36"/>
        </w:rPr>
        <w:t>in pictorial way which is easy to understand and identify.</w:t>
      </w:r>
    </w:p>
    <w:p w14:paraId="7C00A1CC" w14:textId="77777777" w:rsidR="00130859" w:rsidRDefault="00130859" w:rsidP="00E149AA">
      <w:pPr>
        <w:rPr>
          <w:sz w:val="36"/>
          <w:szCs w:val="36"/>
        </w:rPr>
      </w:pPr>
    </w:p>
    <w:p w14:paraId="1C7091D1" w14:textId="63C33267" w:rsidR="00E149AA" w:rsidRDefault="00130859" w:rsidP="00E149AA">
      <w:pPr>
        <w:rPr>
          <w:sz w:val="36"/>
          <w:szCs w:val="36"/>
        </w:rPr>
      </w:pPr>
      <w:r>
        <w:rPr>
          <w:sz w:val="36"/>
          <w:szCs w:val="36"/>
        </w:rPr>
        <w:t xml:space="preserve">    </w:t>
      </w:r>
    </w:p>
    <w:p w14:paraId="6A7881EF" w14:textId="77777777" w:rsidR="00130859" w:rsidRDefault="00130859" w:rsidP="00E149AA">
      <w:pPr>
        <w:rPr>
          <w:sz w:val="36"/>
          <w:szCs w:val="36"/>
        </w:rPr>
      </w:pPr>
    </w:p>
    <w:p w14:paraId="41E44209" w14:textId="184537AE" w:rsidR="00130859" w:rsidRDefault="00130859" w:rsidP="00E149AA">
      <w:pPr>
        <w:rPr>
          <w:sz w:val="36"/>
          <w:szCs w:val="36"/>
        </w:rPr>
      </w:pPr>
      <w:r>
        <w:rPr>
          <w:sz w:val="36"/>
          <w:szCs w:val="36"/>
        </w:rPr>
        <w:lastRenderedPageBreak/>
        <w:t>4)</w:t>
      </w:r>
      <w:r w:rsidRPr="00130859">
        <w:rPr>
          <w:sz w:val="36"/>
          <w:szCs w:val="36"/>
        </w:rPr>
        <w:t xml:space="preserve"> </w:t>
      </w:r>
      <w:r>
        <w:rPr>
          <w:sz w:val="36"/>
          <w:szCs w:val="36"/>
        </w:rPr>
        <w:t>Waterfall chart</w:t>
      </w:r>
      <w:r>
        <w:rPr>
          <w:sz w:val="36"/>
          <w:szCs w:val="36"/>
        </w:rPr>
        <w:t>:</w:t>
      </w:r>
    </w:p>
    <w:p w14:paraId="3BD01821" w14:textId="77777777" w:rsidR="00130859" w:rsidRDefault="00130859" w:rsidP="00E149AA">
      <w:pPr>
        <w:rPr>
          <w:sz w:val="36"/>
          <w:szCs w:val="36"/>
        </w:rPr>
      </w:pPr>
      <w:r>
        <w:rPr>
          <w:sz w:val="36"/>
          <w:szCs w:val="36"/>
        </w:rPr>
        <w:t>Waterfall chart will discuss about the Sector information .It shows</w:t>
      </w:r>
      <w:r>
        <w:rPr>
          <w:sz w:val="36"/>
          <w:szCs w:val="36"/>
        </w:rPr>
        <w:t xml:space="preserve"> complete information related to Sectors like the </w:t>
      </w:r>
    </w:p>
    <w:p w14:paraId="03B06AD8" w14:textId="5AB98141" w:rsidR="00130859" w:rsidRDefault="00130859" w:rsidP="00E149AA">
      <w:pPr>
        <w:rPr>
          <w:sz w:val="36"/>
          <w:szCs w:val="36"/>
        </w:rPr>
      </w:pPr>
      <w:r>
        <w:rPr>
          <w:sz w:val="36"/>
          <w:szCs w:val="36"/>
        </w:rPr>
        <w:t>1)Types of Sectors.</w:t>
      </w:r>
    </w:p>
    <w:p w14:paraId="052C47F3" w14:textId="0E3A4002" w:rsidR="00130859" w:rsidRDefault="00130859" w:rsidP="00E149AA">
      <w:pPr>
        <w:rPr>
          <w:sz w:val="36"/>
          <w:szCs w:val="36"/>
        </w:rPr>
      </w:pPr>
      <w:r>
        <w:rPr>
          <w:sz w:val="36"/>
          <w:szCs w:val="36"/>
        </w:rPr>
        <w:t>2)The count of the sector performing actions in different states.</w:t>
      </w:r>
    </w:p>
    <w:p w14:paraId="4A9033A3" w14:textId="77777777" w:rsidR="00130859" w:rsidRDefault="00130859" w:rsidP="00E149AA">
      <w:pPr>
        <w:rPr>
          <w:sz w:val="36"/>
          <w:szCs w:val="36"/>
        </w:rPr>
      </w:pPr>
    </w:p>
    <w:p w14:paraId="11559A7B" w14:textId="77777777" w:rsidR="00130859" w:rsidRDefault="00130859" w:rsidP="00E149AA">
      <w:pPr>
        <w:rPr>
          <w:sz w:val="36"/>
          <w:szCs w:val="36"/>
        </w:rPr>
      </w:pPr>
    </w:p>
    <w:p w14:paraId="4A6FEDE4" w14:textId="77777777" w:rsidR="00130859" w:rsidRDefault="00130859" w:rsidP="00E149AA">
      <w:pPr>
        <w:rPr>
          <w:sz w:val="36"/>
          <w:szCs w:val="36"/>
        </w:rPr>
      </w:pPr>
    </w:p>
    <w:p w14:paraId="5F535C45" w14:textId="3B6CD107" w:rsidR="00130859" w:rsidRDefault="00130859" w:rsidP="00E149AA">
      <w:pPr>
        <w:rPr>
          <w:sz w:val="36"/>
          <w:szCs w:val="36"/>
        </w:rPr>
      </w:pPr>
      <w:r>
        <w:rPr>
          <w:sz w:val="36"/>
          <w:szCs w:val="36"/>
        </w:rPr>
        <w:t>5)Clustered Bar:</w:t>
      </w:r>
    </w:p>
    <w:p w14:paraId="5DDD6F5B" w14:textId="77777777" w:rsidR="006739B3" w:rsidRDefault="00130859" w:rsidP="00E149AA">
      <w:pPr>
        <w:rPr>
          <w:sz w:val="36"/>
          <w:szCs w:val="36"/>
        </w:rPr>
      </w:pPr>
      <w:r>
        <w:rPr>
          <w:sz w:val="36"/>
          <w:szCs w:val="36"/>
        </w:rPr>
        <w:t xml:space="preserve">   </w:t>
      </w:r>
      <w:r>
        <w:rPr>
          <w:sz w:val="36"/>
          <w:szCs w:val="36"/>
        </w:rPr>
        <w:t>Clustered Bar</w:t>
      </w:r>
      <w:r>
        <w:rPr>
          <w:sz w:val="36"/>
          <w:szCs w:val="36"/>
        </w:rPr>
        <w:t xml:space="preserve"> will tells about the ‘Area of Operation count of each state in bars’.It returns the count of operations </w:t>
      </w:r>
      <w:r w:rsidR="006739B3">
        <w:rPr>
          <w:sz w:val="36"/>
          <w:szCs w:val="36"/>
        </w:rPr>
        <w:t>are being continuously done in a particular state.</w:t>
      </w:r>
    </w:p>
    <w:p w14:paraId="641ED888" w14:textId="77777777" w:rsidR="006739B3" w:rsidRDefault="006739B3" w:rsidP="00E149AA">
      <w:pPr>
        <w:rPr>
          <w:sz w:val="36"/>
          <w:szCs w:val="36"/>
        </w:rPr>
      </w:pPr>
    </w:p>
    <w:p w14:paraId="0DADC940" w14:textId="77777777" w:rsidR="006739B3" w:rsidRDefault="006739B3" w:rsidP="00E149AA">
      <w:pPr>
        <w:rPr>
          <w:sz w:val="36"/>
          <w:szCs w:val="36"/>
        </w:rPr>
      </w:pPr>
      <w:r>
        <w:rPr>
          <w:sz w:val="36"/>
          <w:szCs w:val="36"/>
        </w:rPr>
        <w:t xml:space="preserve">6)Stacked Column Chart: </w:t>
      </w:r>
    </w:p>
    <w:p w14:paraId="35EB5CB1" w14:textId="77777777" w:rsidR="006739B3" w:rsidRDefault="006739B3" w:rsidP="00E149AA">
      <w:pPr>
        <w:rPr>
          <w:sz w:val="36"/>
          <w:szCs w:val="36"/>
        </w:rPr>
      </w:pPr>
      <w:r>
        <w:rPr>
          <w:sz w:val="36"/>
          <w:szCs w:val="36"/>
        </w:rPr>
        <w:t xml:space="preserve">     </w:t>
      </w:r>
      <w:r>
        <w:rPr>
          <w:sz w:val="36"/>
          <w:szCs w:val="36"/>
        </w:rPr>
        <w:t>Stacked Column Chart</w:t>
      </w:r>
      <w:r>
        <w:rPr>
          <w:sz w:val="36"/>
          <w:szCs w:val="36"/>
        </w:rPr>
        <w:t xml:space="preserve"> will gives us the complete core information related to </w:t>
      </w:r>
    </w:p>
    <w:p w14:paraId="1C907F78" w14:textId="77777777" w:rsidR="006739B3" w:rsidRDefault="006739B3" w:rsidP="00E149AA">
      <w:pPr>
        <w:rPr>
          <w:sz w:val="36"/>
          <w:szCs w:val="36"/>
        </w:rPr>
      </w:pPr>
      <w:r>
        <w:rPr>
          <w:sz w:val="36"/>
          <w:szCs w:val="36"/>
        </w:rPr>
        <w:t xml:space="preserve">1)States </w:t>
      </w:r>
    </w:p>
    <w:p w14:paraId="359370A5" w14:textId="77777777" w:rsidR="006739B3" w:rsidRDefault="006739B3" w:rsidP="00E149AA">
      <w:pPr>
        <w:rPr>
          <w:sz w:val="36"/>
          <w:szCs w:val="36"/>
        </w:rPr>
      </w:pPr>
      <w:r>
        <w:rPr>
          <w:sz w:val="36"/>
          <w:szCs w:val="36"/>
        </w:rPr>
        <w:t xml:space="preserve">2)Individual sectors detials of each state </w:t>
      </w:r>
    </w:p>
    <w:p w14:paraId="6BC456E3" w14:textId="0A9EA822" w:rsidR="00130859" w:rsidRDefault="006739B3" w:rsidP="00E149AA">
      <w:pPr>
        <w:rPr>
          <w:sz w:val="36"/>
          <w:szCs w:val="36"/>
        </w:rPr>
      </w:pPr>
      <w:r>
        <w:rPr>
          <w:sz w:val="36"/>
          <w:szCs w:val="36"/>
        </w:rPr>
        <w:t>3)Area of operations.</w:t>
      </w:r>
      <w:r w:rsidR="00130859">
        <w:rPr>
          <w:sz w:val="36"/>
          <w:szCs w:val="36"/>
        </w:rPr>
        <w:t xml:space="preserve"> </w:t>
      </w:r>
    </w:p>
    <w:p w14:paraId="63821327" w14:textId="77777777" w:rsidR="006739B3" w:rsidRDefault="006739B3" w:rsidP="00E149AA">
      <w:pPr>
        <w:rPr>
          <w:sz w:val="36"/>
          <w:szCs w:val="36"/>
        </w:rPr>
      </w:pPr>
    </w:p>
    <w:p w14:paraId="1222FD16" w14:textId="77777777" w:rsidR="006739B3" w:rsidRDefault="006739B3" w:rsidP="00E149AA">
      <w:pPr>
        <w:rPr>
          <w:sz w:val="36"/>
          <w:szCs w:val="36"/>
        </w:rPr>
      </w:pPr>
    </w:p>
    <w:p w14:paraId="244C5DCE" w14:textId="476285A0" w:rsidR="006739B3" w:rsidRDefault="006739B3" w:rsidP="00E149AA">
      <w:pPr>
        <w:rPr>
          <w:sz w:val="36"/>
          <w:szCs w:val="36"/>
        </w:rPr>
      </w:pPr>
      <w:r>
        <w:rPr>
          <w:sz w:val="36"/>
          <w:szCs w:val="36"/>
        </w:rPr>
        <w:t>The above all charts and graphs will give the complete graphical repersentation and best visualization mode of view.</w:t>
      </w:r>
    </w:p>
    <w:p w14:paraId="74419473" w14:textId="12E8F019" w:rsidR="006739B3" w:rsidRDefault="006739B3" w:rsidP="00E149AA">
      <w:pPr>
        <w:rPr>
          <w:sz w:val="36"/>
          <w:szCs w:val="36"/>
        </w:rPr>
      </w:pPr>
      <w:r>
        <w:rPr>
          <w:sz w:val="36"/>
          <w:szCs w:val="36"/>
        </w:rPr>
        <w:t xml:space="preserve"> </w:t>
      </w:r>
    </w:p>
    <w:p w14:paraId="44BA0700" w14:textId="62DB9C14" w:rsidR="006739B3" w:rsidRDefault="006739B3" w:rsidP="00E149AA">
      <w:pPr>
        <w:rPr>
          <w:sz w:val="36"/>
          <w:szCs w:val="36"/>
        </w:rPr>
      </w:pPr>
      <w:r>
        <w:rPr>
          <w:sz w:val="36"/>
          <w:szCs w:val="36"/>
        </w:rPr>
        <w:t>Uses of my Dashboard:</w:t>
      </w:r>
    </w:p>
    <w:p w14:paraId="70DB54DF" w14:textId="5FD9FE14" w:rsidR="006739B3" w:rsidRDefault="006739B3" w:rsidP="00E149AA">
      <w:pPr>
        <w:rPr>
          <w:sz w:val="36"/>
          <w:szCs w:val="36"/>
        </w:rPr>
      </w:pPr>
      <w:r>
        <w:rPr>
          <w:sz w:val="36"/>
          <w:szCs w:val="36"/>
        </w:rPr>
        <w:t xml:space="preserve">  1)Identification of Societies and there location is easier and faster.</w:t>
      </w:r>
    </w:p>
    <w:p w14:paraId="261759A7" w14:textId="1D29C508" w:rsidR="006739B3" w:rsidRDefault="006739B3" w:rsidP="00E149AA">
      <w:pPr>
        <w:rPr>
          <w:sz w:val="36"/>
          <w:szCs w:val="36"/>
        </w:rPr>
      </w:pPr>
      <w:r>
        <w:rPr>
          <w:sz w:val="36"/>
          <w:szCs w:val="36"/>
        </w:rPr>
        <w:t xml:space="preserve">  2)Complete Date of Registration details</w:t>
      </w:r>
      <w:r w:rsidR="00D83537">
        <w:rPr>
          <w:sz w:val="36"/>
          <w:szCs w:val="36"/>
        </w:rPr>
        <w:t xml:space="preserve"> of a society</w:t>
      </w:r>
      <w:r>
        <w:rPr>
          <w:sz w:val="36"/>
          <w:szCs w:val="36"/>
        </w:rPr>
        <w:t xml:space="preserve"> </w:t>
      </w:r>
      <w:r w:rsidR="00D83537">
        <w:rPr>
          <w:sz w:val="36"/>
          <w:szCs w:val="36"/>
        </w:rPr>
        <w:t>is</w:t>
      </w:r>
      <w:r>
        <w:rPr>
          <w:sz w:val="36"/>
          <w:szCs w:val="36"/>
        </w:rPr>
        <w:t xml:space="preserve"> easily identified.</w:t>
      </w:r>
    </w:p>
    <w:p w14:paraId="7412434E" w14:textId="77777777" w:rsidR="00D83537" w:rsidRDefault="006739B3" w:rsidP="00E149AA">
      <w:pPr>
        <w:rPr>
          <w:sz w:val="36"/>
          <w:szCs w:val="36"/>
        </w:rPr>
      </w:pPr>
      <w:r>
        <w:rPr>
          <w:sz w:val="36"/>
          <w:szCs w:val="36"/>
        </w:rPr>
        <w:lastRenderedPageBreak/>
        <w:t xml:space="preserve">   </w:t>
      </w:r>
    </w:p>
    <w:p w14:paraId="043A4177" w14:textId="6E72E61B" w:rsidR="006739B3" w:rsidRDefault="00D83537" w:rsidP="00E149AA">
      <w:pPr>
        <w:rPr>
          <w:sz w:val="36"/>
          <w:szCs w:val="36"/>
        </w:rPr>
      </w:pPr>
      <w:r>
        <w:rPr>
          <w:sz w:val="36"/>
          <w:szCs w:val="36"/>
        </w:rPr>
        <w:t>3)State Wise information is accurate and it gives the best vision for future ideas.</w:t>
      </w:r>
    </w:p>
    <w:p w14:paraId="19FAA5A8" w14:textId="77777777" w:rsidR="00D83537" w:rsidRDefault="00D83537" w:rsidP="00E149AA">
      <w:pPr>
        <w:rPr>
          <w:sz w:val="36"/>
          <w:szCs w:val="36"/>
        </w:rPr>
      </w:pPr>
    </w:p>
    <w:p w14:paraId="24129626" w14:textId="2AB742FB" w:rsidR="00D83537" w:rsidRDefault="00D83537" w:rsidP="00E149AA">
      <w:pPr>
        <w:rPr>
          <w:sz w:val="36"/>
          <w:szCs w:val="36"/>
        </w:rPr>
      </w:pPr>
      <w:r>
        <w:rPr>
          <w:sz w:val="36"/>
          <w:szCs w:val="36"/>
        </w:rPr>
        <w:t>4)Complete Sector details are shown in easier way.</w:t>
      </w:r>
    </w:p>
    <w:p w14:paraId="0ACCC5D5" w14:textId="77777777" w:rsidR="00D83537" w:rsidRDefault="00D83537" w:rsidP="00E149AA">
      <w:pPr>
        <w:rPr>
          <w:sz w:val="36"/>
          <w:szCs w:val="36"/>
        </w:rPr>
      </w:pPr>
    </w:p>
    <w:p w14:paraId="3F3F3D03" w14:textId="77777777" w:rsidR="00D83537" w:rsidRDefault="00D83537" w:rsidP="00E149AA">
      <w:pPr>
        <w:rPr>
          <w:sz w:val="36"/>
          <w:szCs w:val="36"/>
        </w:rPr>
      </w:pPr>
    </w:p>
    <w:p w14:paraId="5FE2123C" w14:textId="2E5D9056" w:rsidR="00D83537" w:rsidRDefault="00D83537" w:rsidP="00E149AA">
      <w:pPr>
        <w:rPr>
          <w:sz w:val="36"/>
          <w:szCs w:val="36"/>
        </w:rPr>
      </w:pPr>
      <w:r>
        <w:rPr>
          <w:sz w:val="36"/>
          <w:szCs w:val="36"/>
        </w:rPr>
        <w:t>Conclusion:</w:t>
      </w:r>
    </w:p>
    <w:p w14:paraId="3EAB0577" w14:textId="2F1ED176" w:rsidR="00D83537" w:rsidRDefault="00D83537" w:rsidP="00E149AA">
      <w:pPr>
        <w:rPr>
          <w:sz w:val="36"/>
          <w:szCs w:val="36"/>
        </w:rPr>
      </w:pPr>
      <w:r>
        <w:rPr>
          <w:sz w:val="36"/>
          <w:szCs w:val="36"/>
        </w:rPr>
        <w:t xml:space="preserve">  My Dashboard is useful to identify the best and least performing societies in different states.It helps the government to know the reasons where development in needed and the sectors to be developed and conditions of the states and it performances for registrations of the societies.</w:t>
      </w:r>
    </w:p>
    <w:p w14:paraId="4C741E13" w14:textId="29A7DAD2" w:rsidR="00F333F1" w:rsidRPr="00F333F1" w:rsidRDefault="00F333F1">
      <w:pPr>
        <w:rPr>
          <w:sz w:val="36"/>
          <w:szCs w:val="36"/>
        </w:rPr>
      </w:pPr>
      <w:r>
        <w:rPr>
          <w:sz w:val="36"/>
          <w:szCs w:val="36"/>
        </w:rPr>
        <w:t xml:space="preserve">   </w:t>
      </w:r>
    </w:p>
    <w:sectPr w:rsidR="00F333F1" w:rsidRPr="00F33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91448418">
    <w:abstractNumId w:val="19"/>
  </w:num>
  <w:num w:numId="2" w16cid:durableId="1927152167">
    <w:abstractNumId w:val="12"/>
  </w:num>
  <w:num w:numId="3" w16cid:durableId="176433547">
    <w:abstractNumId w:val="10"/>
  </w:num>
  <w:num w:numId="4" w16cid:durableId="109327432">
    <w:abstractNumId w:val="21"/>
  </w:num>
  <w:num w:numId="5" w16cid:durableId="1101801475">
    <w:abstractNumId w:val="13"/>
  </w:num>
  <w:num w:numId="6" w16cid:durableId="656807579">
    <w:abstractNumId w:val="16"/>
  </w:num>
  <w:num w:numId="7" w16cid:durableId="1641381730">
    <w:abstractNumId w:val="18"/>
  </w:num>
  <w:num w:numId="8" w16cid:durableId="3553219">
    <w:abstractNumId w:val="9"/>
  </w:num>
  <w:num w:numId="9" w16cid:durableId="1219322030">
    <w:abstractNumId w:val="7"/>
  </w:num>
  <w:num w:numId="10" w16cid:durableId="1582445898">
    <w:abstractNumId w:val="6"/>
  </w:num>
  <w:num w:numId="11" w16cid:durableId="1026059343">
    <w:abstractNumId w:val="5"/>
  </w:num>
  <w:num w:numId="12" w16cid:durableId="1879506951">
    <w:abstractNumId w:val="4"/>
  </w:num>
  <w:num w:numId="13" w16cid:durableId="1828861095">
    <w:abstractNumId w:val="8"/>
  </w:num>
  <w:num w:numId="14" w16cid:durableId="251285005">
    <w:abstractNumId w:val="3"/>
  </w:num>
  <w:num w:numId="15" w16cid:durableId="2010987817">
    <w:abstractNumId w:val="2"/>
  </w:num>
  <w:num w:numId="16" w16cid:durableId="1201742361">
    <w:abstractNumId w:val="1"/>
  </w:num>
  <w:num w:numId="17" w16cid:durableId="2044593653">
    <w:abstractNumId w:val="0"/>
  </w:num>
  <w:num w:numId="18" w16cid:durableId="1226603301">
    <w:abstractNumId w:val="14"/>
  </w:num>
  <w:num w:numId="19" w16cid:durableId="1929344928">
    <w:abstractNumId w:val="15"/>
  </w:num>
  <w:num w:numId="20" w16cid:durableId="975839604">
    <w:abstractNumId w:val="20"/>
  </w:num>
  <w:num w:numId="21" w16cid:durableId="1826624573">
    <w:abstractNumId w:val="17"/>
  </w:num>
  <w:num w:numId="22" w16cid:durableId="557668359">
    <w:abstractNumId w:val="11"/>
  </w:num>
  <w:num w:numId="23" w16cid:durableId="5380140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33"/>
    <w:rsid w:val="00130859"/>
    <w:rsid w:val="00645252"/>
    <w:rsid w:val="006739B3"/>
    <w:rsid w:val="006D3D74"/>
    <w:rsid w:val="0083569A"/>
    <w:rsid w:val="00A9204E"/>
    <w:rsid w:val="00AC4D33"/>
    <w:rsid w:val="00D83537"/>
    <w:rsid w:val="00E149AA"/>
    <w:rsid w:val="00F3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D637"/>
  <w15:chartTrackingRefBased/>
  <w15:docId w15:val="{E9B6488D-A9F7-42E4-BA7A-40E1D3C3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20VAMSI\AppData\Local\Microsoft\Office\16.0\DTS\en-IN%7b73AB7685-3805-4503-A431-BB64831C0872%7d\%7b8385483F-DE6C-4ED2-8C88-DBA16997948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{8385483F-DE6C-4ED2-8C88-DBA169979483}tf02786999_win32</Template>
  <TotalTime>60</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VAMSI</dc:creator>
  <cp:keywords/>
  <dc:description/>
  <cp:lastModifiedBy>Mohan Vamsi</cp:lastModifiedBy>
  <cp:revision>1</cp:revision>
  <dcterms:created xsi:type="dcterms:W3CDTF">2023-06-20T12:04:00Z</dcterms:created>
  <dcterms:modified xsi:type="dcterms:W3CDTF">2023-06-20T13:04:00Z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